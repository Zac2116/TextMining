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2F13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72"/>
          <w:szCs w:val="72"/>
        </w:rPr>
      </w:pPr>
      <w:r>
        <w:rPr>
          <w:rFonts w:ascii="Helvetica Neue" w:hAnsi="Helvetica Neue" w:cs="Helvetica Neue"/>
          <w:b/>
          <w:bCs/>
          <w:color w:val="262626"/>
          <w:sz w:val="72"/>
          <w:szCs w:val="72"/>
        </w:rPr>
        <w:t>I. Load and Explore a Corpus</w:t>
      </w:r>
    </w:p>
    <w:p w14:paraId="586BB77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I.1. Install packages:</w:t>
      </w:r>
    </w:p>
    <w:p w14:paraId="376977A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wordcloud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-- plot a word cloud </w:t>
      </w:r>
    </w:p>
    <w:p w14:paraId="64209A2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biclust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-- Data preprocessing (normalization and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discretisation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), </w:t>
      </w:r>
    </w:p>
    <w:p w14:paraId="51C6015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          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visualisation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, and validation of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bicluster</w:t>
      </w:r>
      <w:proofErr w:type="spellEnd"/>
    </w:p>
    <w:p w14:paraId="342E2B2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## tm -- Framework for text mining.</w:t>
      </w:r>
    </w:p>
    <w:p w14:paraId="6A3ACBD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SnowballC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-- Provides </w:t>
      </w:r>
      <w:proofErr w:type="spellStart"/>
      <w:proofErr w:type="gramStart"/>
      <w:r>
        <w:rPr>
          <w:rFonts w:ascii="Consolas" w:hAnsi="Consolas" w:cs="Consolas"/>
          <w:color w:val="848684"/>
          <w:sz w:val="28"/>
          <w:szCs w:val="28"/>
        </w:rPr>
        <w:t>wordStem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848684"/>
          <w:sz w:val="28"/>
          <w:szCs w:val="28"/>
        </w:rPr>
        <w:t>) for stemming.</w:t>
      </w:r>
    </w:p>
    <w:p w14:paraId="6CA9D76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dplyr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-- Data preparation and pipes.</w:t>
      </w:r>
    </w:p>
    <w:p w14:paraId="4ABA943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RColorBrewer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-- Generate palette of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colours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for plots.</w:t>
      </w:r>
    </w:p>
    <w:p w14:paraId="72D5DCF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## ggplot2 -- Plot word frequencies.</w:t>
      </w:r>
    </w:p>
    <w:p w14:paraId="118B1D1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## scales -- Include commas in numbers.</w:t>
      </w:r>
    </w:p>
    <w:p w14:paraId="20E8C7A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Rgraphviz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-- Correlation plots.</w:t>
      </w:r>
    </w:p>
    <w:p w14:paraId="1D408E5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##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fpc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- Flexible Procedures for Clustering</w:t>
      </w:r>
    </w:p>
    <w:p w14:paraId="50A1615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5A1F45B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wordcloud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7CC2E09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biclust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5B2EC98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'cluster'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CF66E1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igraph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</w:p>
    <w:p w14:paraId="04EAB36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dplyr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3AF1A66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'scales'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638A70E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SnowballC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511AF8F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RColorBrewer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12CDA61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'ggplot2'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7668DCE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'tm'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FF0488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Rgraphviz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301AB05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fpc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AEAEE6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I.2. Load the Corpus</w:t>
      </w:r>
    </w:p>
    <w:p w14:paraId="71C8396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getSources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9503FA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getReaders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6A5B0F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 Windows</w:t>
      </w:r>
    </w:p>
    <w:p w14:paraId="1D82FDC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mypwd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file.path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13247E"/>
          <w:sz w:val="28"/>
          <w:szCs w:val="28"/>
        </w:rPr>
        <w:t>'C:'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 xml:space="preserve">'MENGQIAN 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LU'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'Columbia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 xml:space="preserve"> Stat </w:t>
      </w:r>
      <w:r>
        <w:rPr>
          <w:rFonts w:ascii="Consolas" w:hAnsi="Consolas" w:cs="Consolas"/>
          <w:color w:val="13247E"/>
          <w:sz w:val="28"/>
          <w:szCs w:val="28"/>
        </w:rPr>
        <w:lastRenderedPageBreak/>
        <w:t>Club'</w:t>
      </w:r>
      <w:r>
        <w:rPr>
          <w:rFonts w:ascii="Consolas" w:hAnsi="Consolas" w:cs="Consolas"/>
          <w:color w:val="262626"/>
          <w:sz w:val="28"/>
          <w:szCs w:val="28"/>
        </w:rPr>
        <w:t>,</w:t>
      </w:r>
    </w:p>
    <w:p w14:paraId="454D788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13247E"/>
          <w:sz w:val="28"/>
          <w:szCs w:val="28"/>
        </w:rPr>
        <w:t>'StatFest_2015'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'Data'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816B63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mypwd</w:t>
      </w:r>
      <w:proofErr w:type="spellEnd"/>
    </w:p>
    <w:p w14:paraId="2A58C1D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## Mac</w:t>
      </w:r>
    </w:p>
    <w:p w14:paraId="2A10D32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mypwd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file.path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13247E"/>
          <w:sz w:val="28"/>
          <w:szCs w:val="28"/>
        </w:rPr>
        <w:t>'~'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Desktop'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'Columbia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 xml:space="preserve"> Stat Club'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'StatFest_2015'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'Data'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62818A0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mypwd</w:t>
      </w:r>
      <w:proofErr w:type="spellEnd"/>
    </w:p>
    <w:p w14:paraId="1E985ED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567A6DF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## Check what is under your present working directory</w:t>
      </w:r>
    </w:p>
    <w:p w14:paraId="31D86D4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dir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mypwd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56E3FAA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## To load a Corpus of text documents</w:t>
      </w:r>
    </w:p>
    <w:p w14:paraId="0313C0A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Corpus(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DirSource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mypwd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27D33E7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I.3. Explore the Corpus</w:t>
      </w:r>
    </w:p>
    <w:p w14:paraId="6E0FDC4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class(docs)</w:t>
      </w:r>
    </w:p>
    <w:p w14:paraId="7182957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class(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docs[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>[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262626"/>
          <w:sz w:val="28"/>
          <w:szCs w:val="28"/>
        </w:rPr>
        <w:t>]])</w:t>
      </w:r>
    </w:p>
    <w:p w14:paraId="39ACD1D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inspect(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docs[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262626"/>
          <w:sz w:val="28"/>
          <w:szCs w:val="28"/>
        </w:rPr>
        <w:t>])</w:t>
      </w:r>
    </w:p>
    <w:p w14:paraId="35FC112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72"/>
          <w:szCs w:val="72"/>
        </w:rPr>
      </w:pPr>
      <w:r>
        <w:rPr>
          <w:rFonts w:ascii="Helvetica Neue" w:hAnsi="Helvetica Neue" w:cs="Helvetica Neue"/>
          <w:b/>
          <w:bCs/>
          <w:color w:val="262626"/>
          <w:sz w:val="72"/>
          <w:szCs w:val="72"/>
        </w:rPr>
        <w:t>II. Pre-processing your text documents, the 'Corpus'</w:t>
      </w:r>
    </w:p>
    <w:p w14:paraId="222C024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proofErr w:type="spellStart"/>
      <w:r>
        <w:rPr>
          <w:rFonts w:ascii="Helvetica Neue" w:hAnsi="Helvetica Neue" w:cs="Helvetica Neue"/>
          <w:b/>
          <w:bCs/>
          <w:i/>
          <w:iCs/>
          <w:color w:val="262626"/>
          <w:sz w:val="40"/>
          <w:szCs w:val="40"/>
        </w:rPr>
        <w:t>tm_map</w:t>
      </w:r>
      <w:proofErr w:type="spellEnd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 xml:space="preserve"> -- Ensure all transformation are applied to all documents within the Corpus</w:t>
      </w:r>
    </w:p>
    <w:p w14:paraId="0D5F4AB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II.1. Simple replacement</w:t>
      </w:r>
    </w:p>
    <w:p w14:paraId="1BC1EC7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We will be using the </w:t>
      </w:r>
      <w:r>
        <w:rPr>
          <w:rFonts w:ascii="Helvetica Neue" w:hAnsi="Helvetica Neue" w:cs="Helvetica Neue"/>
          <w:i/>
          <w:iCs/>
          <w:color w:val="262626"/>
          <w:sz w:val="32"/>
          <w:szCs w:val="32"/>
        </w:rPr>
        <w:t>'crude'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data for the following demonstration.</w:t>
      </w:r>
    </w:p>
    <w:p w14:paraId="7998EAC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data(</w:t>
      </w:r>
      <w:r>
        <w:rPr>
          <w:rFonts w:ascii="Consolas" w:hAnsi="Consolas" w:cs="Consolas"/>
          <w:color w:val="13247E"/>
          <w:sz w:val="28"/>
          <w:szCs w:val="28"/>
        </w:rPr>
        <w:t>'crude'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7A74409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crude</w:t>
      </w:r>
    </w:p>
    <w:p w14:paraId="58DFC35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docs</w:t>
      </w:r>
    </w:p>
    <w:p w14:paraId="1B55C7A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44D8625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toSpace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content_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transformer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94064B"/>
          <w:sz w:val="28"/>
          <w:szCs w:val="28"/>
        </w:rPr>
        <w:t>function</w:t>
      </w:r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yourdata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target)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gsub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(target, </w:t>
      </w:r>
      <w:r>
        <w:rPr>
          <w:rFonts w:ascii="Consolas" w:hAnsi="Consolas" w:cs="Consolas"/>
          <w:color w:val="13247E"/>
          <w:sz w:val="28"/>
          <w:szCs w:val="28"/>
        </w:rPr>
        <w:t>' '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yourdata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3C40E72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toSpace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13247E"/>
          <w:sz w:val="28"/>
          <w:szCs w:val="28"/>
        </w:rPr>
        <w:t>"/"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0F0138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toSpace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13247E"/>
          <w:sz w:val="28"/>
          <w:szCs w:val="28"/>
        </w:rPr>
        <w:t>"@"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352974B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inspect(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docs[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262626"/>
          <w:sz w:val="28"/>
          <w:szCs w:val="28"/>
        </w:rPr>
        <w:t>])</w:t>
      </w:r>
    </w:p>
    <w:p w14:paraId="126F481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 xml:space="preserve">Note: search regular expression in R for more information on how to define a search pattern for your </w:t>
      </w:r>
      <w:r>
        <w:rPr>
          <w:rFonts w:ascii="Helvetica Neue" w:hAnsi="Helvetica Neue" w:cs="Helvetica Neue"/>
          <w:b/>
          <w:bCs/>
          <w:i/>
          <w:iCs/>
          <w:color w:val="262626"/>
          <w:sz w:val="40"/>
          <w:szCs w:val="40"/>
        </w:rPr>
        <w:t>target</w:t>
      </w:r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 xml:space="preserve"> value</w:t>
      </w:r>
    </w:p>
    <w:p w14:paraId="522CF89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II.2. To Lowercase</w:t>
      </w:r>
    </w:p>
    <w:p w14:paraId="2248893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docs </w:t>
      </w:r>
      <w:r>
        <w:rPr>
          <w:rFonts w:ascii="Consolas" w:hAnsi="Consolas" w:cs="Consolas"/>
          <w:color w:val="94064B"/>
          <w:sz w:val="28"/>
          <w:szCs w:val="28"/>
        </w:rPr>
        <w:t>&lt;-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content_transformer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tolower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53C5328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II.3. Remove numbers</w:t>
      </w:r>
    </w:p>
    <w:p w14:paraId="4F30A20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removeNumbers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17C42AA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II.4. Remove punctuation</w:t>
      </w:r>
    </w:p>
    <w:p w14:paraId="5BA603A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removePunctuation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AE7824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 xml:space="preserve">II.5. Remove </w:t>
      </w:r>
      <w:proofErr w:type="spellStart"/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stopwords</w:t>
      </w:r>
      <w:proofErr w:type="spellEnd"/>
    </w:p>
    <w:p w14:paraId="6E7D986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words like 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'</w:t>
      </w:r>
      <w:proofErr w:type="spellStart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for','very','of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'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are common stop words.</w:t>
      </w:r>
    </w:p>
    <w:p w14:paraId="634BE97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length(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stopwords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english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7247D8B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stopwords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english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9529D1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removeWords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stopwords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13247E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english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"</w:t>
      </w:r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016100F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II.6. Remove own stop words</w:t>
      </w:r>
    </w:p>
    <w:p w14:paraId="016F423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This step is 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optional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for pre-processing.</w:t>
      </w:r>
    </w:p>
    <w:p w14:paraId="244B6E0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removeWords,c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school'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'department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7CC8DD2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II.7. Define your acronym</w:t>
      </w:r>
    </w:p>
    <w:p w14:paraId="40D984E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content_transformer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94064B"/>
          <w:sz w:val="28"/>
          <w:szCs w:val="28"/>
        </w:rPr>
        <w:t>function</w:t>
      </w:r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x,from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>,to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gsub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from,to,x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73CCCF6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13247E"/>
          <w:sz w:val="28"/>
          <w:szCs w:val="28"/>
        </w:rPr>
        <w:t xml:space="preserve">'Columbia Statistics 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Club'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'CSC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133DD72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 xml:space="preserve">docs,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'Earth and Environmental Engineering'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13247E"/>
          <w:sz w:val="28"/>
          <w:szCs w:val="28"/>
        </w:rPr>
        <w:t>'EAEE'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67384C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II.8. "Stemming" your documents</w:t>
      </w:r>
    </w:p>
    <w:p w14:paraId="58B9941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A word can then be recognizable to the computer, despite whether or not it may have a variety of possible endings, such as "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ing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>", "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es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>" or "s"</w:t>
      </w:r>
    </w:p>
    <w:p w14:paraId="62723ED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docs,stemDocument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53E1C92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II.9. Stripping the whitespace due to previous "Stemming" process</w:t>
      </w:r>
    </w:p>
    <w:p w14:paraId="17EF7B9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docs,stripWhitespace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5966460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II.10. Tell R your docs are ready as "Plain Text Documents"</w:t>
      </w:r>
    </w:p>
    <w:p w14:paraId="439A188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Once you have completed your pre-processing of the text documents, or your Corpus. Get the text ready as 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plain text documents</w:t>
      </w:r>
      <w:r>
        <w:rPr>
          <w:rFonts w:ascii="Helvetica Neue" w:hAnsi="Helvetica Neue" w:cs="Helvetica Neue"/>
          <w:color w:val="262626"/>
          <w:sz w:val="32"/>
          <w:szCs w:val="32"/>
        </w:rPr>
        <w:t>. This step is crucial, and it is the end of the pre-processing stage.</w:t>
      </w:r>
    </w:p>
    <w:p w14:paraId="09AC72B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tm_map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docs,PlainTextDocument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37B90D9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END OF PREPROCESSING</w:t>
      </w:r>
    </w:p>
    <w:p w14:paraId="514AA45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37901CB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72"/>
          <w:szCs w:val="72"/>
        </w:rPr>
      </w:pPr>
      <w:r>
        <w:rPr>
          <w:rFonts w:ascii="Helvetica Neue" w:hAnsi="Helvetica Neue" w:cs="Helvetica Neue"/>
          <w:b/>
          <w:bCs/>
          <w:color w:val="262626"/>
          <w:sz w:val="72"/>
          <w:szCs w:val="72"/>
        </w:rPr>
        <w:t>III. Explore the data</w:t>
      </w:r>
    </w:p>
    <w:p w14:paraId="2EAB44C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First create a document-term matrix and a term-document matrix, which describes the frequency of terms that occur in a collection of documents. These are what you will be using from this point on. In a document-term matrix, rows correspond to documents in the collection and columns correspond to terms.</w:t>
      </w:r>
    </w:p>
    <w:p w14:paraId="7B7AFA2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DocumentTermMatrix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(docs)</w:t>
      </w:r>
    </w:p>
    <w:p w14:paraId="37DCC02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</w:p>
    <w:p w14:paraId="2AC390E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dim(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848684"/>
          <w:sz w:val="28"/>
          <w:szCs w:val="28"/>
        </w:rPr>
        <w:t># display the dimensions</w:t>
      </w:r>
    </w:p>
    <w:p w14:paraId="2B9B8CE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dimnames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proofErr w:type="gramStart"/>
      <w:r>
        <w:rPr>
          <w:rFonts w:ascii="Consolas" w:hAnsi="Consolas" w:cs="Consolas"/>
          <w:color w:val="262626"/>
          <w:sz w:val="28"/>
          <w:szCs w:val="28"/>
        </w:rPr>
        <w:t>)[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262626"/>
          <w:sz w:val="28"/>
          <w:szCs w:val="28"/>
        </w:rPr>
        <w:t>]</w:t>
      </w:r>
      <w:r>
        <w:rPr>
          <w:rFonts w:ascii="Consolas" w:hAnsi="Consolas" w:cs="Consolas"/>
          <w:color w:val="94064B"/>
          <w:sz w:val="28"/>
          <w:szCs w:val="28"/>
        </w:rPr>
        <w:t>$</w:t>
      </w: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paste(</w:t>
      </w:r>
      <w:r>
        <w:rPr>
          <w:rFonts w:ascii="Consolas" w:hAnsi="Consolas" w:cs="Consolas"/>
          <w:color w:val="13247E"/>
          <w:sz w:val="28"/>
          <w:szCs w:val="28"/>
        </w:rPr>
        <w:t>'doc'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: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sep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978FAE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inspect(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:</w:t>
      </w:r>
      <w:r>
        <w:rPr>
          <w:rFonts w:ascii="Consolas" w:hAnsi="Consolas" w:cs="Consolas"/>
          <w:color w:val="0E72A4"/>
          <w:sz w:val="28"/>
          <w:szCs w:val="28"/>
        </w:rPr>
        <w:t>5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: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 xml:space="preserve">]) </w:t>
      </w:r>
    </w:p>
    <w:p w14:paraId="013DE48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#Avoiding fill up your memory, inspect a subset of the document-term matrix. This subset views first 5 docs &amp; first 20 terms</w:t>
      </w:r>
    </w:p>
    <w:p w14:paraId="3E74F7D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A term-document matrix is the transpose of the document-term matrix.</w:t>
      </w:r>
    </w:p>
    <w:p w14:paraId="2855DDE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tdm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TermDocumentMatrix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(docs)</w:t>
      </w:r>
    </w:p>
    <w:p w14:paraId="012F05E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tdm</w:t>
      </w:r>
      <w:proofErr w:type="spellEnd"/>
    </w:p>
    <w:p w14:paraId="0402CCC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dim(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tdm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7A76E84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dimnames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tdm</w:t>
      </w:r>
      <w:proofErr w:type="spellEnd"/>
      <w:proofErr w:type="gramStart"/>
      <w:r>
        <w:rPr>
          <w:rFonts w:ascii="Consolas" w:hAnsi="Consolas" w:cs="Consolas"/>
          <w:color w:val="262626"/>
          <w:sz w:val="28"/>
          <w:szCs w:val="28"/>
        </w:rPr>
        <w:t>)[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2</w:t>
      </w:r>
      <w:r>
        <w:rPr>
          <w:rFonts w:ascii="Consolas" w:hAnsi="Consolas" w:cs="Consolas"/>
          <w:color w:val="262626"/>
          <w:sz w:val="28"/>
          <w:szCs w:val="28"/>
        </w:rPr>
        <w:t>]</w:t>
      </w:r>
      <w:r>
        <w:rPr>
          <w:rFonts w:ascii="Consolas" w:hAnsi="Consolas" w:cs="Consolas"/>
          <w:color w:val="94064B"/>
          <w:sz w:val="28"/>
          <w:szCs w:val="28"/>
        </w:rPr>
        <w:t>$</w:t>
      </w:r>
      <w:r>
        <w:rPr>
          <w:rFonts w:ascii="Consolas" w:hAnsi="Consolas" w:cs="Consolas"/>
          <w:color w:val="E65334"/>
          <w:sz w:val="28"/>
          <w:szCs w:val="28"/>
        </w:rPr>
        <w:t>Docs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paste(</w:t>
      </w:r>
      <w:r>
        <w:rPr>
          <w:rFonts w:ascii="Consolas" w:hAnsi="Consolas" w:cs="Consolas"/>
          <w:color w:val="13247E"/>
          <w:sz w:val="28"/>
          <w:szCs w:val="28"/>
        </w:rPr>
        <w:t>'doc'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: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sep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3EB9C60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inspect(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tdm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: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:</w:t>
      </w:r>
      <w:r>
        <w:rPr>
          <w:rFonts w:ascii="Consolas" w:hAnsi="Consolas" w:cs="Consolas"/>
          <w:color w:val="0E72A4"/>
          <w:sz w:val="28"/>
          <w:szCs w:val="28"/>
        </w:rPr>
        <w:t>5</w:t>
      </w:r>
      <w:r>
        <w:rPr>
          <w:rFonts w:ascii="Consolas" w:hAnsi="Consolas" w:cs="Consolas"/>
          <w:color w:val="262626"/>
          <w:sz w:val="28"/>
          <w:szCs w:val="28"/>
        </w:rPr>
        <w:t xml:space="preserve">]) </w:t>
      </w:r>
      <w:r>
        <w:rPr>
          <w:rFonts w:ascii="Consolas" w:hAnsi="Consolas" w:cs="Consolas"/>
          <w:color w:val="848684"/>
          <w:sz w:val="28"/>
          <w:szCs w:val="28"/>
        </w:rPr>
        <w:t xml:space="preserve">#compare to your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dtm</w:t>
      </w:r>
      <w:proofErr w:type="spellEnd"/>
    </w:p>
    <w:p w14:paraId="77EF4AE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 save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or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tdm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as .csv for future use if you like</w:t>
      </w:r>
    </w:p>
    <w:p w14:paraId="3219F8A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write.csv(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as.matrix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r>
        <w:rPr>
          <w:rFonts w:ascii="Consolas" w:hAnsi="Consolas" w:cs="Consolas"/>
          <w:color w:val="E65334"/>
          <w:sz w:val="28"/>
          <w:szCs w:val="28"/>
        </w:rPr>
        <w:t>file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'dtm.csv'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96606D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write.csv(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as.matrix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tdm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r>
        <w:rPr>
          <w:rFonts w:ascii="Consolas" w:hAnsi="Consolas" w:cs="Consolas"/>
          <w:color w:val="E65334"/>
          <w:sz w:val="28"/>
          <w:szCs w:val="28"/>
        </w:rPr>
        <w:t>file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'tdm.csv'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A21924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56"/>
          <w:szCs w:val="56"/>
        </w:rPr>
      </w:pPr>
      <w:r>
        <w:rPr>
          <w:rFonts w:ascii="Helvetica Neue" w:hAnsi="Helvetica Neue" w:cs="Helvetica Neue"/>
          <w:b/>
          <w:bCs/>
          <w:color w:val="262626"/>
          <w:sz w:val="56"/>
          <w:szCs w:val="56"/>
        </w:rPr>
        <w:t>III.1. Individual level: Frequencies and counts</w:t>
      </w:r>
    </w:p>
    <w:p w14:paraId="04F60A7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III.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1.(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>a) Organize terms by their frequencies and explore by plots</w:t>
      </w:r>
    </w:p>
    <w:p w14:paraId="6DFC01B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colSums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as.matrix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77DADA2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length(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1F073D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2099FA2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p1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ggplot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94064B"/>
          <w:sz w:val="28"/>
          <w:szCs w:val="28"/>
        </w:rPr>
        <w:t>data.frame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word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>names(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freq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aes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word,freq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  <w:r>
        <w:rPr>
          <w:rFonts w:ascii="Consolas" w:hAnsi="Consolas" w:cs="Consolas"/>
          <w:color w:val="94064B"/>
          <w:sz w:val="28"/>
          <w:szCs w:val="28"/>
        </w:rPr>
        <w:t>+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geom_bar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stat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'identity'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94064B"/>
          <w:sz w:val="28"/>
          <w:szCs w:val="28"/>
        </w:rPr>
        <w:t>+</w:t>
      </w:r>
      <w:r>
        <w:rPr>
          <w:rFonts w:ascii="Consolas" w:hAnsi="Consolas" w:cs="Consolas"/>
          <w:color w:val="262626"/>
          <w:sz w:val="28"/>
          <w:szCs w:val="28"/>
        </w:rPr>
        <w:t xml:space="preserve"> theme(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axis.text.x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element_text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angle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45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hjust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0.5</w:t>
      </w:r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4E1F1A6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p1</w:t>
      </w:r>
    </w:p>
    <w:p w14:paraId="1A442ED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56"/>
          <w:szCs w:val="56"/>
        </w:rPr>
      </w:pPr>
      <w:r>
        <w:rPr>
          <w:rFonts w:ascii="Helvetica Neue" w:hAnsi="Helvetica Neue" w:cs="Helvetica Neue"/>
          <w:b/>
          <w:bCs/>
          <w:color w:val="262626"/>
          <w:sz w:val="56"/>
          <w:szCs w:val="56"/>
        </w:rPr>
        <w:t>Too busy? let's just view some of them with a threshold</w:t>
      </w:r>
    </w:p>
    <w:p w14:paraId="44C5D70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p1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ggplot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(subset(</w:t>
      </w:r>
      <w:proofErr w:type="spellStart"/>
      <w:proofErr w:type="gramStart"/>
      <w:r>
        <w:rPr>
          <w:rFonts w:ascii="Consolas" w:hAnsi="Consolas" w:cs="Consolas"/>
          <w:color w:val="94064B"/>
          <w:sz w:val="28"/>
          <w:szCs w:val="28"/>
        </w:rPr>
        <w:t>data.frame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word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>names(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freq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freq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&gt;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aes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word,freq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  <w:r>
        <w:rPr>
          <w:rFonts w:ascii="Consolas" w:hAnsi="Consolas" w:cs="Consolas"/>
          <w:color w:val="94064B"/>
          <w:sz w:val="28"/>
          <w:szCs w:val="28"/>
        </w:rPr>
        <w:t>+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geom_bar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stat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'identity'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94064B"/>
          <w:sz w:val="28"/>
          <w:szCs w:val="28"/>
        </w:rPr>
        <w:t>+</w:t>
      </w:r>
      <w:r>
        <w:rPr>
          <w:rFonts w:ascii="Consolas" w:hAnsi="Consolas" w:cs="Consolas"/>
          <w:color w:val="262626"/>
          <w:sz w:val="28"/>
          <w:szCs w:val="28"/>
        </w:rPr>
        <w:t xml:space="preserve"> theme(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axis.text.x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element_text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size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12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color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'red'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fac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bold.italic'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angle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45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hjust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0.5</w:t>
      </w:r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74D6269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p1</w:t>
      </w:r>
    </w:p>
    <w:p w14:paraId="569357E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III.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1.(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b) Check most and least frequently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occuring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words</w:t>
      </w:r>
    </w:p>
    <w:p w14:paraId="6DA02C3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mord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order(</w:t>
      </w:r>
      <w:proofErr w:type="spellStart"/>
      <w:proofErr w:type="gramEnd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E65334"/>
          <w:sz w:val="28"/>
          <w:szCs w:val="28"/>
        </w:rPr>
        <w:t>decreasing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TRUE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848684"/>
          <w:sz w:val="28"/>
          <w:szCs w:val="28"/>
        </w:rPr>
        <w:t>#increasing order as default</w:t>
      </w:r>
    </w:p>
    <w:p w14:paraId="34CDC22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[head(mord,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)]</w:t>
      </w:r>
    </w:p>
    <w:p w14:paraId="549F242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[tail(mord,</w:t>
      </w:r>
      <w:r>
        <w:rPr>
          <w:rFonts w:ascii="Consolas" w:hAnsi="Consolas" w:cs="Consolas"/>
          <w:color w:val="0E72A4"/>
          <w:sz w:val="28"/>
          <w:szCs w:val="28"/>
        </w:rPr>
        <w:t>10</w:t>
      </w:r>
      <w:r>
        <w:rPr>
          <w:rFonts w:ascii="Consolas" w:hAnsi="Consolas" w:cs="Consolas"/>
          <w:color w:val="262626"/>
          <w:sz w:val="28"/>
          <w:szCs w:val="28"/>
        </w:rPr>
        <w:t>)]</w:t>
      </w:r>
    </w:p>
    <w:p w14:paraId="783B6E1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1AFA8A5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 Visualize it if you like</w:t>
      </w:r>
    </w:p>
    <w:p w14:paraId="1899474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set.seed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0E72A4"/>
          <w:sz w:val="28"/>
          <w:szCs w:val="28"/>
        </w:rPr>
        <w:t>100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848684"/>
          <w:sz w:val="28"/>
          <w:szCs w:val="28"/>
        </w:rPr>
        <w:t># if you'd like to make</w:t>
      </w:r>
      <w:bookmarkStart w:id="0" w:name="_GoBack"/>
      <w:bookmarkEnd w:id="0"/>
      <w:r>
        <w:rPr>
          <w:rFonts w:ascii="Consolas" w:hAnsi="Consolas" w:cs="Consolas"/>
          <w:color w:val="848684"/>
          <w:sz w:val="28"/>
          <w:szCs w:val="28"/>
        </w:rPr>
        <w:t xml:space="preserve"> the configuration of the layout consistent each time</w:t>
      </w:r>
    </w:p>
    <w:p w14:paraId="4B50405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wordcloud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(names(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proofErr w:type="gramStart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,</w:t>
      </w:r>
    </w:p>
    <w:p w14:paraId="60C02EE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random.color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FALSE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</w:p>
    <w:p w14:paraId="47D3443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r>
        <w:rPr>
          <w:rFonts w:ascii="Consolas" w:hAnsi="Consolas" w:cs="Consolas"/>
          <w:color w:val="848684"/>
          <w:sz w:val="28"/>
          <w:szCs w:val="28"/>
        </w:rPr>
        <w:t># colors chosen randomly or based on the frequency</w:t>
      </w:r>
    </w:p>
    <w:p w14:paraId="0EEC704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random.order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FALSE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848684"/>
          <w:sz w:val="28"/>
          <w:szCs w:val="28"/>
        </w:rPr>
        <w:t xml:space="preserve"># plot in an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dreasing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frequency</w:t>
      </w:r>
    </w:p>
    <w:p w14:paraId="1F9B670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27CB285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set.seed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0E72A4"/>
          <w:sz w:val="28"/>
          <w:szCs w:val="28"/>
        </w:rPr>
        <w:t>100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</w:p>
    <w:p w14:paraId="37D86EE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wordcloud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(names(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proofErr w:type="gramStart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,</w:t>
      </w:r>
    </w:p>
    <w:p w14:paraId="0524263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min.freq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5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848684"/>
          <w:sz w:val="28"/>
          <w:szCs w:val="28"/>
        </w:rPr>
        <w:t xml:space="preserve"># plot words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apprear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10+ times</w:t>
      </w:r>
    </w:p>
    <w:p w14:paraId="56DB7EB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r>
        <w:rPr>
          <w:rFonts w:ascii="Consolas" w:hAnsi="Consolas" w:cs="Consolas"/>
          <w:color w:val="E65334"/>
          <w:sz w:val="28"/>
          <w:szCs w:val="28"/>
        </w:rPr>
        <w:t>scale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c(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4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0.5</w:t>
      </w:r>
      <w:r>
        <w:rPr>
          <w:rFonts w:ascii="Consolas" w:hAnsi="Consolas" w:cs="Consolas"/>
          <w:color w:val="262626"/>
          <w:sz w:val="28"/>
          <w:szCs w:val="28"/>
        </w:rPr>
        <w:t xml:space="preserve">), </w:t>
      </w:r>
      <w:r>
        <w:rPr>
          <w:rFonts w:ascii="Consolas" w:hAnsi="Consolas" w:cs="Consolas"/>
          <w:color w:val="848684"/>
          <w:sz w:val="28"/>
          <w:szCs w:val="28"/>
        </w:rPr>
        <w:t># make it bigger with argument "scale"</w:t>
      </w:r>
    </w:p>
    <w:p w14:paraId="3D9A530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r>
        <w:rPr>
          <w:rFonts w:ascii="Consolas" w:hAnsi="Consolas" w:cs="Consolas"/>
          <w:color w:val="E65334"/>
          <w:sz w:val="28"/>
          <w:szCs w:val="28"/>
        </w:rPr>
        <w:t>colors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brewer.pal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8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13247E"/>
          <w:sz w:val="28"/>
          <w:szCs w:val="28"/>
        </w:rPr>
        <w:t>"Dark2"</w:t>
      </w:r>
      <w:r>
        <w:rPr>
          <w:rFonts w:ascii="Consolas" w:hAnsi="Consolas" w:cs="Consolas"/>
          <w:color w:val="262626"/>
          <w:sz w:val="28"/>
          <w:szCs w:val="28"/>
        </w:rPr>
        <w:t xml:space="preserve">), </w:t>
      </w:r>
      <w:r>
        <w:rPr>
          <w:rFonts w:ascii="Consolas" w:hAnsi="Consolas" w:cs="Consolas"/>
          <w:color w:val="848684"/>
          <w:sz w:val="28"/>
          <w:szCs w:val="28"/>
        </w:rPr>
        <w:t># use color palettes</w:t>
      </w:r>
    </w:p>
    <w:p w14:paraId="646F439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random.color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FALSE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</w:p>
    <w:p w14:paraId="1B81368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random.order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FALSE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7167D4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III.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1.(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>3) Check the frequency of frequencies, insight on the overall distribution of the frequencies of the bags of words</w:t>
      </w:r>
    </w:p>
    <w:p w14:paraId="44D05C7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head(table(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878150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#The top number is the frequency with which words appear and the bottom number reflects how many words appear that frequently.</w:t>
      </w:r>
    </w:p>
    <w:p w14:paraId="01CA7DB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tail(table(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), 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</w:p>
    <w:p w14:paraId="504496D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Further removing sparse terms</w:t>
      </w:r>
    </w:p>
    <w:p w14:paraId="725C728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</w:p>
    <w:p w14:paraId="5FA2988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gramStart"/>
      <w:r>
        <w:rPr>
          <w:rFonts w:ascii="Consolas" w:hAnsi="Consolas" w:cs="Consolas"/>
          <w:color w:val="262626"/>
          <w:sz w:val="28"/>
          <w:szCs w:val="28"/>
        </w:rPr>
        <w:t>inspect(</w:t>
      </w:r>
      <w:proofErr w:type="spellStart"/>
      <w:proofErr w:type="gramEnd"/>
      <w:r>
        <w:rPr>
          <w:rFonts w:ascii="Consolas" w:hAnsi="Consolas" w:cs="Consolas"/>
          <w:color w:val="262626"/>
          <w:sz w:val="28"/>
          <w:szCs w:val="28"/>
        </w:rPr>
        <w:t>removeSparseTerms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0E72A4"/>
          <w:sz w:val="28"/>
          <w:szCs w:val="28"/>
        </w:rPr>
        <w:t>0.6</w:t>
      </w:r>
      <w:r>
        <w:rPr>
          <w:rFonts w:ascii="Consolas" w:hAnsi="Consolas" w:cs="Consolas"/>
          <w:color w:val="262626"/>
          <w:sz w:val="28"/>
          <w:szCs w:val="28"/>
        </w:rPr>
        <w:t xml:space="preserve">)) </w:t>
      </w:r>
      <w:r>
        <w:rPr>
          <w:rFonts w:ascii="Consolas" w:hAnsi="Consolas" w:cs="Consolas"/>
          <w:color w:val="848684"/>
          <w:sz w:val="28"/>
          <w:szCs w:val="28"/>
        </w:rPr>
        <w:t>#better inspect first</w:t>
      </w:r>
    </w:p>
    <w:p w14:paraId="7BC1899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4AC95CC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 Normally this reduces the matrix dramatically without losing significant relations inherent to the matrix:</w:t>
      </w:r>
    </w:p>
    <w:p w14:paraId="29F9D54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dtmc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removeSparseTerms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dtm,</w:t>
      </w:r>
      <w:r>
        <w:rPr>
          <w:rFonts w:ascii="Consolas" w:hAnsi="Consolas" w:cs="Consolas"/>
          <w:color w:val="E65334"/>
          <w:sz w:val="28"/>
          <w:szCs w:val="28"/>
        </w:rPr>
        <w:t>sparse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0.6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</w:p>
    <w:p w14:paraId="7076DB9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tdmc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removeSparseTerms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tdm,</w:t>
      </w:r>
      <w:r>
        <w:rPr>
          <w:rFonts w:ascii="Consolas" w:hAnsi="Consolas" w:cs="Consolas"/>
          <w:color w:val="E65334"/>
          <w:sz w:val="28"/>
          <w:szCs w:val="28"/>
        </w:rPr>
        <w:t>sparse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0.6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</w:p>
    <w:p w14:paraId="1AD39D9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 argument "sparse" is a numeric for the maximal allowed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sparsity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in the range [0 1].</w:t>
      </w:r>
    </w:p>
    <w:p w14:paraId="4352041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 xml:space="preserve">Now the new </w:t>
      </w:r>
      <w:proofErr w:type="spellStart"/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wordcloud</w:t>
      </w:r>
      <w:proofErr w:type="spellEnd"/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 xml:space="preserve"> looks like this:</w:t>
      </w:r>
    </w:p>
    <w:p w14:paraId="3C74F7A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colSums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as.matrix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6E4E563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set.seed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0E72A4"/>
          <w:sz w:val="28"/>
          <w:szCs w:val="28"/>
        </w:rPr>
        <w:t>100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E4ED99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wordcloud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(names(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proofErr w:type="gramStart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,</w:t>
      </w:r>
    </w:p>
    <w:p w14:paraId="41FF67A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min.freq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5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848684"/>
          <w:sz w:val="28"/>
          <w:szCs w:val="28"/>
        </w:rPr>
        <w:t xml:space="preserve"># plot words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apprear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10+ times</w:t>
      </w:r>
    </w:p>
    <w:p w14:paraId="7E374E2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r>
        <w:rPr>
          <w:rFonts w:ascii="Consolas" w:hAnsi="Consolas" w:cs="Consolas"/>
          <w:color w:val="E65334"/>
          <w:sz w:val="28"/>
          <w:szCs w:val="28"/>
        </w:rPr>
        <w:t>scale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c(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4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0.5</w:t>
      </w:r>
      <w:r>
        <w:rPr>
          <w:rFonts w:ascii="Consolas" w:hAnsi="Consolas" w:cs="Consolas"/>
          <w:color w:val="262626"/>
          <w:sz w:val="28"/>
          <w:szCs w:val="28"/>
        </w:rPr>
        <w:t xml:space="preserve">), </w:t>
      </w:r>
      <w:r>
        <w:rPr>
          <w:rFonts w:ascii="Consolas" w:hAnsi="Consolas" w:cs="Consolas"/>
          <w:color w:val="848684"/>
          <w:sz w:val="28"/>
          <w:szCs w:val="28"/>
        </w:rPr>
        <w:t># make it bigger with argument "scale"</w:t>
      </w:r>
    </w:p>
    <w:p w14:paraId="2ABEE12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r>
        <w:rPr>
          <w:rFonts w:ascii="Consolas" w:hAnsi="Consolas" w:cs="Consolas"/>
          <w:color w:val="E65334"/>
          <w:sz w:val="28"/>
          <w:szCs w:val="28"/>
        </w:rPr>
        <w:t>colors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brewer.pal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E72A4"/>
          <w:sz w:val="28"/>
          <w:szCs w:val="28"/>
        </w:rPr>
        <w:t>8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r>
        <w:rPr>
          <w:rFonts w:ascii="Consolas" w:hAnsi="Consolas" w:cs="Consolas"/>
          <w:color w:val="13247E"/>
          <w:sz w:val="28"/>
          <w:szCs w:val="28"/>
        </w:rPr>
        <w:t>"Dark2"</w:t>
      </w:r>
      <w:r>
        <w:rPr>
          <w:rFonts w:ascii="Consolas" w:hAnsi="Consolas" w:cs="Consolas"/>
          <w:color w:val="262626"/>
          <w:sz w:val="28"/>
          <w:szCs w:val="28"/>
        </w:rPr>
        <w:t xml:space="preserve">), </w:t>
      </w:r>
      <w:r>
        <w:rPr>
          <w:rFonts w:ascii="Consolas" w:hAnsi="Consolas" w:cs="Consolas"/>
          <w:color w:val="848684"/>
          <w:sz w:val="28"/>
          <w:szCs w:val="28"/>
        </w:rPr>
        <w:t># use color palettes</w:t>
      </w:r>
    </w:p>
    <w:p w14:paraId="77D04FA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random.color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FALSE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</w:p>
    <w:p w14:paraId="0D8DE77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r>
        <w:rPr>
          <w:rFonts w:ascii="Consolas" w:hAnsi="Consolas" w:cs="Consolas"/>
          <w:color w:val="848684"/>
          <w:sz w:val="28"/>
          <w:szCs w:val="28"/>
        </w:rPr>
        <w:t># colors chosen randomly or based on the frequency</w:t>
      </w:r>
    </w:p>
    <w:p w14:paraId="17F5492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E65334"/>
          <w:sz w:val="28"/>
          <w:szCs w:val="28"/>
        </w:rPr>
        <w:t>random.order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FALSE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848684"/>
          <w:sz w:val="28"/>
          <w:szCs w:val="28"/>
        </w:rPr>
        <w:t xml:space="preserve"># plot in an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dreasing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frequency</w:t>
      </w:r>
    </w:p>
    <w:p w14:paraId="380401E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dim(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CC91518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inspect(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193AF2F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III.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1.(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>4) Find terms with frequency bounds</w:t>
      </w:r>
    </w:p>
    <w:p w14:paraId="0587BEE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colSums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as.matrix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43B28CB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findFreqTerms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262626"/>
          <w:sz w:val="28"/>
          <w:szCs w:val="28"/>
        </w:rPr>
        <w:t>dtm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lowfreq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0E72A4"/>
          <w:sz w:val="28"/>
          <w:szCs w:val="28"/>
        </w:rPr>
        <w:t>30</w:t>
      </w:r>
      <w:r>
        <w:rPr>
          <w:rFonts w:ascii="Consolas" w:hAnsi="Consolas" w:cs="Consolas"/>
          <w:color w:val="262626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highfreq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0E72A4"/>
          <w:sz w:val="28"/>
          <w:szCs w:val="28"/>
        </w:rPr>
        <w:t>90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33CD0D3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 or tabulate it first and find by your eyes</w:t>
      </w:r>
    </w:p>
    <w:p w14:paraId="5C7FD9E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bagwords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4064B"/>
          <w:sz w:val="28"/>
          <w:szCs w:val="28"/>
        </w:rPr>
        <w:t>data.frame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word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>names(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freq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as.vector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2FD8641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head(bagwords,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1B849E0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head(sort(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bagwords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2</w:t>
      </w:r>
      <w:r>
        <w:rPr>
          <w:rFonts w:ascii="Consolas" w:hAnsi="Consolas" w:cs="Consolas"/>
          <w:color w:val="262626"/>
          <w:sz w:val="28"/>
          <w:szCs w:val="28"/>
        </w:rPr>
        <w:t>],</w:t>
      </w:r>
      <w:r>
        <w:rPr>
          <w:rFonts w:ascii="Consolas" w:hAnsi="Consolas" w:cs="Consolas"/>
          <w:color w:val="E65334"/>
          <w:sz w:val="28"/>
          <w:szCs w:val="28"/>
        </w:rPr>
        <w:t>decreasing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0E72A4"/>
          <w:sz w:val="28"/>
          <w:szCs w:val="28"/>
        </w:rPr>
        <w:t>TRUE</w:t>
      </w:r>
      <w:r>
        <w:rPr>
          <w:rFonts w:ascii="Consolas" w:hAnsi="Consolas" w:cs="Consolas"/>
          <w:color w:val="262626"/>
          <w:sz w:val="28"/>
          <w:szCs w:val="28"/>
        </w:rPr>
        <w:t>),</w:t>
      </w:r>
      <w:r>
        <w:rPr>
          <w:rFonts w:ascii="Consolas" w:hAnsi="Consolas" w:cs="Consolas"/>
          <w:color w:val="0E72A4"/>
          <w:sz w:val="28"/>
          <w:szCs w:val="28"/>
        </w:rPr>
        <w:t>10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9AF139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56"/>
          <w:szCs w:val="56"/>
        </w:rPr>
      </w:pPr>
      <w:r>
        <w:rPr>
          <w:rFonts w:ascii="Helvetica Neue" w:hAnsi="Helvetica Neue" w:cs="Helvetica Neue"/>
          <w:b/>
          <w:bCs/>
          <w:color w:val="262626"/>
          <w:sz w:val="56"/>
          <w:szCs w:val="56"/>
        </w:rPr>
        <w:t>III.2.Between words: association and clustering</w:t>
      </w:r>
    </w:p>
    <w:p w14:paraId="5C8F3F4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III.</w:t>
      </w:r>
      <w:proofErr w:type="gramStart"/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2.(</w:t>
      </w:r>
      <w:proofErr w:type="gramEnd"/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1) Words association -- equals to 1 when words always appear together; equals to 0 when they never do</w:t>
      </w:r>
    </w:p>
    <w:p w14:paraId="7E7C56B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 package: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Rgraphviz</w:t>
      </w:r>
      <w:proofErr w:type="spellEnd"/>
    </w:p>
    <w:p w14:paraId="0316CFD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gramStart"/>
      <w:r>
        <w:rPr>
          <w:rFonts w:ascii="Consolas" w:hAnsi="Consolas" w:cs="Consolas"/>
          <w:color w:val="262626"/>
          <w:sz w:val="28"/>
          <w:szCs w:val="28"/>
        </w:rPr>
        <w:t>plot(</w:t>
      </w:r>
      <w:proofErr w:type="spellStart"/>
      <w:proofErr w:type="gramEnd"/>
      <w:r>
        <w:rPr>
          <w:rFonts w:ascii="Consolas" w:hAnsi="Consolas" w:cs="Consolas"/>
          <w:color w:val="262626"/>
          <w:sz w:val="28"/>
          <w:szCs w:val="28"/>
        </w:rPr>
        <w:t>dtm,</w:t>
      </w:r>
      <w:r>
        <w:rPr>
          <w:rFonts w:ascii="Consolas" w:hAnsi="Consolas" w:cs="Consolas"/>
          <w:color w:val="E65334"/>
          <w:sz w:val="28"/>
          <w:szCs w:val="28"/>
        </w:rPr>
        <w:t>terms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findFreqTerms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dtm,</w:t>
      </w:r>
      <w:r>
        <w:rPr>
          <w:rFonts w:ascii="Consolas" w:hAnsi="Consolas" w:cs="Consolas"/>
          <w:color w:val="E65334"/>
          <w:sz w:val="28"/>
          <w:szCs w:val="28"/>
        </w:rPr>
        <w:t>lowfreq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corThreshold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0E72A4"/>
          <w:sz w:val="28"/>
          <w:szCs w:val="28"/>
        </w:rPr>
        <w:t>0.5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1D2F672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</w:p>
    <w:p w14:paraId="3E95486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gramStart"/>
      <w:r>
        <w:rPr>
          <w:rFonts w:ascii="Consolas" w:hAnsi="Consolas" w:cs="Consolas"/>
          <w:color w:val="262626"/>
          <w:sz w:val="28"/>
          <w:szCs w:val="28"/>
        </w:rPr>
        <w:t>plot(</w:t>
      </w:r>
      <w:proofErr w:type="spellStart"/>
      <w:proofErr w:type="gramEnd"/>
      <w:r>
        <w:rPr>
          <w:rFonts w:ascii="Consolas" w:hAnsi="Consolas" w:cs="Consolas"/>
          <w:color w:val="262626"/>
          <w:sz w:val="28"/>
          <w:szCs w:val="28"/>
        </w:rPr>
        <w:t>dtm,</w:t>
      </w:r>
      <w:r>
        <w:rPr>
          <w:rFonts w:ascii="Consolas" w:hAnsi="Consolas" w:cs="Consolas"/>
          <w:color w:val="E65334"/>
          <w:sz w:val="28"/>
          <w:szCs w:val="28"/>
        </w:rPr>
        <w:t>terms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findFreqTerms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dtm,</w:t>
      </w:r>
      <w:r>
        <w:rPr>
          <w:rFonts w:ascii="Consolas" w:hAnsi="Consolas" w:cs="Consolas"/>
          <w:color w:val="E65334"/>
          <w:sz w:val="28"/>
          <w:szCs w:val="28"/>
        </w:rPr>
        <w:t>lowfreq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0E72A4"/>
          <w:sz w:val="28"/>
          <w:szCs w:val="28"/>
        </w:rPr>
        <w:t>10</w:t>
      </w:r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corThreshold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0E72A4"/>
          <w:sz w:val="28"/>
          <w:szCs w:val="28"/>
        </w:rPr>
        <w:t>0.5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007138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find associations with "oil" and "speech" with chosen limits 0.7 and 0.8 respectively</w:t>
      </w:r>
    </w:p>
    <w:p w14:paraId="2A84C47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cor1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findAssocs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dtm,</w:t>
      </w:r>
      <w:r>
        <w:rPr>
          <w:rFonts w:ascii="Consolas" w:hAnsi="Consolas" w:cs="Consolas"/>
          <w:color w:val="E65334"/>
          <w:sz w:val="28"/>
          <w:szCs w:val="28"/>
        </w:rPr>
        <w:t>terms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>c(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oil'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13247E"/>
          <w:sz w:val="28"/>
          <w:szCs w:val="28"/>
        </w:rPr>
        <w:t>'waste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corlimit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>c(</w:t>
      </w:r>
      <w:r>
        <w:rPr>
          <w:rFonts w:ascii="Consolas" w:hAnsi="Consolas" w:cs="Consolas"/>
          <w:color w:val="0E72A4"/>
          <w:sz w:val="28"/>
          <w:szCs w:val="28"/>
        </w:rPr>
        <w:t>0.7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0.8</w:t>
      </w:r>
      <w:r>
        <w:rPr>
          <w:rFonts w:ascii="Consolas" w:hAnsi="Consolas" w:cs="Consolas"/>
          <w:color w:val="262626"/>
          <w:sz w:val="28"/>
          <w:szCs w:val="28"/>
        </w:rPr>
        <w:t>))</w:t>
      </w:r>
    </w:p>
    <w:p w14:paraId="4270BE7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cor1</w:t>
      </w:r>
    </w:p>
    <w:p w14:paraId="7A4821D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qplot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(names(cor1</w:t>
      </w:r>
      <w:r>
        <w:rPr>
          <w:rFonts w:ascii="Consolas" w:hAnsi="Consolas" w:cs="Consolas"/>
          <w:color w:val="94064B"/>
          <w:sz w:val="28"/>
          <w:szCs w:val="28"/>
        </w:rPr>
        <w:t>$</w:t>
      </w:r>
      <w:r>
        <w:rPr>
          <w:rFonts w:ascii="Consolas" w:hAnsi="Consolas" w:cs="Consolas"/>
          <w:color w:val="262626"/>
          <w:sz w:val="28"/>
          <w:szCs w:val="28"/>
        </w:rPr>
        <w:t>oil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),cor</w:t>
      </w:r>
      <w:proofErr w:type="gramEnd"/>
      <w:r>
        <w:rPr>
          <w:rFonts w:ascii="Consolas" w:hAnsi="Consolas" w:cs="Consolas"/>
          <w:color w:val="262626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$</w:t>
      </w:r>
      <w:r>
        <w:rPr>
          <w:rFonts w:ascii="Consolas" w:hAnsi="Consolas" w:cs="Consolas"/>
          <w:color w:val="262626"/>
          <w:sz w:val="28"/>
          <w:szCs w:val="28"/>
        </w:rPr>
        <w:t>oil,</w:t>
      </w:r>
      <w:r>
        <w:rPr>
          <w:rFonts w:ascii="Consolas" w:hAnsi="Consolas" w:cs="Consolas"/>
          <w:color w:val="E65334"/>
          <w:sz w:val="28"/>
          <w:szCs w:val="28"/>
        </w:rPr>
        <w:t>stat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identity'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decreasing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E72A4"/>
          <w:sz w:val="28"/>
          <w:szCs w:val="28"/>
        </w:rPr>
        <w:t>T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"\"oil\" Word Associations"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geom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'bar'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xlab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'Terms'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E65334"/>
          <w:sz w:val="28"/>
          <w:szCs w:val="28"/>
        </w:rPr>
        <w:t>ylab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'Association (&gt;0.7)'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94064B"/>
          <w:sz w:val="28"/>
          <w:szCs w:val="28"/>
        </w:rPr>
        <w:t>+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coord_flip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()</w:t>
      </w:r>
    </w:p>
    <w:p w14:paraId="3C48096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III.</w:t>
      </w:r>
      <w:proofErr w:type="gramStart"/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2.(</w:t>
      </w:r>
      <w:proofErr w:type="gramEnd"/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2) Clustering by term similarity</w:t>
      </w:r>
    </w:p>
    <w:p w14:paraId="329E9B6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646464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646464"/>
          <w:sz w:val="48"/>
          <w:szCs w:val="48"/>
        </w:rPr>
        <w:t>Types of Clustering</w:t>
      </w:r>
    </w:p>
    <w:p w14:paraId="09BC7B1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Hierachical</w:t>
      </w:r>
      <w:proofErr w:type="spellEnd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 xml:space="preserve"> clustering (e.g., agglomerative, divisive clustering)</w:t>
      </w:r>
    </w:p>
    <w:p w14:paraId="1ECBBFF5" w14:textId="77777777" w:rsidR="00221208" w:rsidRDefault="00221208" w:rsidP="0022120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Partitions can be visualized using a tree structure (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dendrogram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098FEB3B" w14:textId="77777777" w:rsidR="00221208" w:rsidRDefault="00221208" w:rsidP="0022120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Does not need the number of clusters as input</w:t>
      </w:r>
    </w:p>
    <w:p w14:paraId="713FE603" w14:textId="77777777" w:rsidR="00221208" w:rsidRDefault="00221208" w:rsidP="0022120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Possible to view partitions at different levels of granularities using different K</w:t>
      </w:r>
    </w:p>
    <w:p w14:paraId="3B67E80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 xml:space="preserve">Flat or </w:t>
      </w:r>
      <w:proofErr w:type="spellStart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Partitional</w:t>
      </w:r>
      <w:proofErr w:type="spellEnd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 xml:space="preserve"> clustering (e.g., K-means, Gaussian mixture models and etc.)</w:t>
      </w:r>
    </w:p>
    <w:p w14:paraId="1C3DB7A7" w14:textId="77777777" w:rsidR="00221208" w:rsidRDefault="00221208" w:rsidP="002212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Partitions are independent of each other</w:t>
      </w:r>
    </w:p>
    <w:p w14:paraId="06BB4A5A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III.</w:t>
      </w:r>
      <w:proofErr w:type="gramStart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2.(</w:t>
      </w:r>
      <w:proofErr w:type="gramEnd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2).a Hierarchal Clustering</w:t>
      </w:r>
    </w:p>
    <w:p w14:paraId="5A20198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mdist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dist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tdmc,</w:t>
      </w:r>
      <w:r>
        <w:rPr>
          <w:rFonts w:ascii="Consolas" w:hAnsi="Consolas" w:cs="Consolas"/>
          <w:color w:val="E65334"/>
          <w:sz w:val="28"/>
          <w:szCs w:val="28"/>
        </w:rPr>
        <w:t>method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13247E"/>
          <w:sz w:val="28"/>
          <w:szCs w:val="28"/>
        </w:rPr>
        <w:t>euclidian</w:t>
      </w:r>
      <w:proofErr w:type="spellEnd"/>
      <w:r>
        <w:rPr>
          <w:rFonts w:ascii="Consolas" w:hAnsi="Consolas" w:cs="Consolas"/>
          <w:color w:val="13247E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1C7FA6F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mfit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hclust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d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mdist,</w:t>
      </w:r>
      <w:r>
        <w:rPr>
          <w:rFonts w:ascii="Consolas" w:hAnsi="Consolas" w:cs="Consolas"/>
          <w:color w:val="E65334"/>
          <w:sz w:val="28"/>
          <w:szCs w:val="28"/>
        </w:rPr>
        <w:t>method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'ward.D2'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6835D6B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mfit</w:t>
      </w:r>
      <w:proofErr w:type="spellEnd"/>
    </w:p>
    <w:p w14:paraId="747AAA54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plot(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mfit,</w:t>
      </w:r>
      <w:r>
        <w:rPr>
          <w:rFonts w:ascii="Consolas" w:hAnsi="Consolas" w:cs="Consolas"/>
          <w:color w:val="E65334"/>
          <w:sz w:val="28"/>
          <w:szCs w:val="28"/>
        </w:rPr>
        <w:t>hang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=-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0E54AC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 xml:space="preserve"># draw </w:t>
      </w:r>
      <w:proofErr w:type="spellStart"/>
      <w:r>
        <w:rPr>
          <w:rFonts w:ascii="Consolas" w:hAnsi="Consolas" w:cs="Consolas"/>
          <w:color w:val="848684"/>
          <w:sz w:val="28"/>
          <w:szCs w:val="28"/>
        </w:rPr>
        <w:t>dendrogram</w:t>
      </w:r>
      <w:proofErr w:type="spellEnd"/>
      <w:r>
        <w:rPr>
          <w:rFonts w:ascii="Consolas" w:hAnsi="Consolas" w:cs="Consolas"/>
          <w:color w:val="848684"/>
          <w:sz w:val="28"/>
          <w:szCs w:val="28"/>
        </w:rPr>
        <w:t xml:space="preserve"> with red borders that identify groups</w:t>
      </w:r>
    </w:p>
    <w:p w14:paraId="1772B4A6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rect.hclust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mfit,</w:t>
      </w:r>
      <w:r>
        <w:rPr>
          <w:rFonts w:ascii="Consolas" w:hAnsi="Consolas" w:cs="Consolas"/>
          <w:color w:val="E65334"/>
          <w:sz w:val="28"/>
          <w:szCs w:val="28"/>
        </w:rPr>
        <w:t>k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5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border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'red'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688FD8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 you can also cut the tree into groups of data</w:t>
      </w:r>
    </w:p>
    <w:p w14:paraId="7073DB5E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grps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cutree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mfit,</w:t>
      </w:r>
      <w:r>
        <w:rPr>
          <w:rFonts w:ascii="Consolas" w:hAnsi="Consolas" w:cs="Consolas"/>
          <w:color w:val="E65334"/>
          <w:sz w:val="28"/>
          <w:szCs w:val="28"/>
        </w:rPr>
        <w:t>k</w:t>
      </w:r>
      <w:proofErr w:type="spellEnd"/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>c(</w:t>
      </w:r>
      <w:r>
        <w:rPr>
          <w:rFonts w:ascii="Consolas" w:hAnsi="Consolas" w:cs="Consolas"/>
          <w:color w:val="0E72A4"/>
          <w:sz w:val="28"/>
          <w:szCs w:val="28"/>
        </w:rPr>
        <w:t>3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5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0E72A4"/>
          <w:sz w:val="28"/>
          <w:szCs w:val="28"/>
        </w:rPr>
        <w:t>7</w:t>
      </w:r>
      <w:r>
        <w:rPr>
          <w:rFonts w:ascii="Consolas" w:hAnsi="Consolas" w:cs="Consolas"/>
          <w:color w:val="262626"/>
          <w:sz w:val="28"/>
          <w:szCs w:val="28"/>
        </w:rPr>
        <w:t xml:space="preserve">)) </w:t>
      </w:r>
      <w:r>
        <w:rPr>
          <w:rFonts w:ascii="Consolas" w:hAnsi="Consolas" w:cs="Consolas"/>
          <w:color w:val="848684"/>
          <w:sz w:val="28"/>
          <w:szCs w:val="28"/>
        </w:rPr>
        <w:t># specify No. of clusters you want</w:t>
      </w:r>
    </w:p>
    <w:p w14:paraId="27B39A7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 compare different groupings</w:t>
      </w:r>
    </w:p>
    <w:p w14:paraId="303A7245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table(</w:t>
      </w:r>
      <w:r>
        <w:rPr>
          <w:rFonts w:ascii="Consolas" w:hAnsi="Consolas" w:cs="Consolas"/>
          <w:color w:val="E65334"/>
          <w:sz w:val="28"/>
          <w:szCs w:val="28"/>
        </w:rPr>
        <w:t>grp2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grps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[,</w:t>
      </w:r>
      <w:r>
        <w:rPr>
          <w:rFonts w:ascii="Consolas" w:hAnsi="Consolas" w:cs="Consolas"/>
          <w:color w:val="13247E"/>
          <w:sz w:val="28"/>
          <w:szCs w:val="28"/>
        </w:rPr>
        <w:t>'3'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],</w:t>
      </w:r>
      <w:r>
        <w:rPr>
          <w:rFonts w:ascii="Consolas" w:hAnsi="Consolas" w:cs="Consolas"/>
          <w:color w:val="E65334"/>
          <w:sz w:val="28"/>
          <w:szCs w:val="28"/>
        </w:rPr>
        <w:t>grp</w:t>
      </w:r>
      <w:proofErr w:type="gramEnd"/>
      <w:r>
        <w:rPr>
          <w:rFonts w:ascii="Consolas" w:hAnsi="Consolas" w:cs="Consolas"/>
          <w:color w:val="E65334"/>
          <w:sz w:val="28"/>
          <w:szCs w:val="28"/>
        </w:rPr>
        <w:t>4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grps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[,</w:t>
      </w:r>
      <w:r>
        <w:rPr>
          <w:rFonts w:ascii="Consolas" w:hAnsi="Consolas" w:cs="Consolas"/>
          <w:color w:val="13247E"/>
          <w:sz w:val="28"/>
          <w:szCs w:val="28"/>
        </w:rPr>
        <w:t>'5'</w:t>
      </w:r>
      <w:r>
        <w:rPr>
          <w:rFonts w:ascii="Consolas" w:hAnsi="Consolas" w:cs="Consolas"/>
          <w:color w:val="262626"/>
          <w:sz w:val="28"/>
          <w:szCs w:val="28"/>
        </w:rPr>
        <w:t>])</w:t>
      </w:r>
    </w:p>
    <w:p w14:paraId="4D3E982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III.</w:t>
      </w:r>
      <w:proofErr w:type="gramStart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2.(</w:t>
      </w:r>
      <w:proofErr w:type="gramEnd"/>
      <w:r>
        <w:rPr>
          <w:rFonts w:ascii="Helvetica Neue" w:hAnsi="Helvetica Neue" w:cs="Helvetica Neue"/>
          <w:b/>
          <w:bCs/>
          <w:color w:val="262626"/>
          <w:sz w:val="40"/>
          <w:szCs w:val="40"/>
        </w:rPr>
        <w:t>2).b K-means Clustering</w:t>
      </w:r>
    </w:p>
    <w:p w14:paraId="755F2CBC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cluster words into groups to minimize the total sum of the squared distance of every point to its corresponding cluster centroid.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Particitions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are independent of each other.</w:t>
      </w:r>
    </w:p>
    <w:p w14:paraId="5F44271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mkm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kmeans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(mdist,</w:t>
      </w:r>
      <w:r>
        <w:rPr>
          <w:rFonts w:ascii="Consolas" w:hAnsi="Consolas" w:cs="Consolas"/>
          <w:color w:val="0E72A4"/>
          <w:sz w:val="28"/>
          <w:szCs w:val="28"/>
        </w:rPr>
        <w:t>3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549BEAA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clusplot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as.matrix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mdist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),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mkm</w:t>
      </w:r>
      <w:r>
        <w:rPr>
          <w:rFonts w:ascii="Consolas" w:hAnsi="Consolas" w:cs="Consolas"/>
          <w:color w:val="94064B"/>
          <w:sz w:val="28"/>
          <w:szCs w:val="28"/>
        </w:rPr>
        <w:t>$</w:t>
      </w:r>
      <w:r>
        <w:rPr>
          <w:rFonts w:ascii="Consolas" w:hAnsi="Consolas" w:cs="Consolas"/>
          <w:color w:val="262626"/>
          <w:sz w:val="28"/>
          <w:szCs w:val="28"/>
        </w:rPr>
        <w:t>cluster,</w:t>
      </w:r>
      <w:r>
        <w:rPr>
          <w:rFonts w:ascii="Consolas" w:hAnsi="Consolas" w:cs="Consolas"/>
          <w:color w:val="E65334"/>
          <w:sz w:val="28"/>
          <w:szCs w:val="28"/>
        </w:rPr>
        <w:t>color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E72A4"/>
          <w:sz w:val="28"/>
          <w:szCs w:val="28"/>
        </w:rPr>
        <w:t>T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shade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E72A4"/>
          <w:sz w:val="28"/>
          <w:szCs w:val="28"/>
        </w:rPr>
        <w:t>T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labels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2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lines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0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7C84FD73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NOTES:</w:t>
      </w:r>
    </w:p>
    <w:p w14:paraId="14FC124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Hierarchical Clustering vs. K-means</w:t>
      </w:r>
    </w:p>
    <w:p w14:paraId="2554E344" w14:textId="77777777" w:rsidR="00221208" w:rsidRDefault="00221208" w:rsidP="0022120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K-means clustering produces a single partitioning</w:t>
      </w:r>
    </w:p>
    <w:p w14:paraId="449F5C27" w14:textId="77777777" w:rsidR="00221208" w:rsidRDefault="00221208" w:rsidP="0022120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Hierarchical clustering can give diﬀerent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partitionings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depending on the level-of-resolution we are looking at</w:t>
      </w:r>
    </w:p>
    <w:p w14:paraId="309F23B4" w14:textId="77777777" w:rsidR="00221208" w:rsidRDefault="00221208" w:rsidP="0022120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K-means clustering needs the number of clusters to be speciﬁed</w:t>
      </w:r>
    </w:p>
    <w:p w14:paraId="64297A91" w14:textId="77777777" w:rsidR="00221208" w:rsidRDefault="00221208" w:rsidP="0022120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Hierarchical clustering doesn’t need the number of clusters to be speciﬁed</w:t>
      </w:r>
    </w:p>
    <w:p w14:paraId="26500623" w14:textId="77777777" w:rsidR="00221208" w:rsidRDefault="00221208" w:rsidP="0022120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K-means clustering is usually more eﬃcient run-time wise</w:t>
      </w:r>
    </w:p>
    <w:p w14:paraId="6708310C" w14:textId="77777777" w:rsidR="00221208" w:rsidRDefault="00221208" w:rsidP="0022120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Hierarchical clustering can be slow (has to make several merge/split decisions)</w:t>
      </w:r>
    </w:p>
    <w:p w14:paraId="404E8C60" w14:textId="77777777" w:rsidR="00221208" w:rsidRDefault="00221208" w:rsidP="0022120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No clear consensus on which of the two produces better clustering</w:t>
      </w:r>
    </w:p>
    <w:p w14:paraId="206C11BF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56"/>
          <w:szCs w:val="56"/>
        </w:rPr>
      </w:pPr>
      <w:r>
        <w:rPr>
          <w:rFonts w:ascii="Helvetica Neue" w:hAnsi="Helvetica Neue" w:cs="Helvetica Neue"/>
          <w:b/>
          <w:bCs/>
          <w:color w:val="262626"/>
          <w:sz w:val="56"/>
          <w:szCs w:val="56"/>
        </w:rPr>
        <w:t>IV. Topic Modeling</w:t>
      </w:r>
    </w:p>
    <w:p w14:paraId="6CF1A22D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>require(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topicmodels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CE797BB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E65334"/>
          <w:sz w:val="28"/>
          <w:szCs w:val="28"/>
        </w:rPr>
        <w:t>dtm2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as.DocumentTermMatrix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tdmc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2BB48C5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mlda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LDA(dtm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2,</w:t>
      </w:r>
      <w:r>
        <w:rPr>
          <w:rFonts w:ascii="Consolas" w:hAnsi="Consolas" w:cs="Consolas"/>
          <w:color w:val="E65334"/>
          <w:sz w:val="28"/>
          <w:szCs w:val="28"/>
        </w:rPr>
        <w:t>k</w:t>
      </w:r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3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848684"/>
          <w:sz w:val="28"/>
          <w:szCs w:val="28"/>
        </w:rPr>
        <w:t>#find k topics</w:t>
      </w:r>
    </w:p>
    <w:p w14:paraId="4877DFC9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terms(mlda,</w:t>
      </w:r>
      <w:r>
        <w:rPr>
          <w:rFonts w:ascii="Consolas" w:hAnsi="Consolas" w:cs="Consolas"/>
          <w:color w:val="0E72A4"/>
          <w:sz w:val="28"/>
          <w:szCs w:val="28"/>
        </w:rPr>
        <w:t>4</w:t>
      </w:r>
      <w:r>
        <w:rPr>
          <w:rFonts w:ascii="Consolas" w:hAnsi="Consolas" w:cs="Consolas"/>
          <w:color w:val="262626"/>
          <w:sz w:val="28"/>
          <w:szCs w:val="28"/>
        </w:rPr>
        <w:t xml:space="preserve">) </w:t>
      </w:r>
      <w:r>
        <w:rPr>
          <w:rFonts w:ascii="Consolas" w:hAnsi="Consolas" w:cs="Consolas"/>
          <w:color w:val="848684"/>
          <w:sz w:val="28"/>
          <w:szCs w:val="28"/>
        </w:rPr>
        <w:t># find the first 4 terms of each topic</w:t>
      </w:r>
    </w:p>
    <w:p w14:paraId="39D0EC2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262626"/>
          <w:sz w:val="28"/>
          <w:szCs w:val="28"/>
        </w:rPr>
        <w:t>mterms</w:t>
      </w:r>
      <w:proofErr w:type="spellEnd"/>
    </w:p>
    <w:p w14:paraId="1EFF53C1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262626"/>
          <w:sz w:val="28"/>
          <w:szCs w:val="28"/>
        </w:rPr>
        <w:t>apply(</w:t>
      </w:r>
      <w:proofErr w:type="spellStart"/>
      <w:proofErr w:type="gramEnd"/>
      <w:r>
        <w:rPr>
          <w:rFonts w:ascii="Consolas" w:hAnsi="Consolas" w:cs="Consolas"/>
          <w:color w:val="262626"/>
          <w:sz w:val="28"/>
          <w:szCs w:val="28"/>
        </w:rPr>
        <w:t>mterms,</w:t>
      </w:r>
      <w:r>
        <w:rPr>
          <w:rFonts w:ascii="Consolas" w:hAnsi="Consolas" w:cs="Consolas"/>
          <w:color w:val="E65334"/>
          <w:sz w:val="28"/>
          <w:szCs w:val="28"/>
        </w:rPr>
        <w:t>MARGIN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2</w:t>
      </w:r>
      <w:r>
        <w:rPr>
          <w:rFonts w:ascii="Consolas" w:hAnsi="Consolas" w:cs="Consolas"/>
          <w:color w:val="262626"/>
          <w:sz w:val="28"/>
          <w:szCs w:val="28"/>
        </w:rPr>
        <w:t>,paste,</w:t>
      </w:r>
      <w:r>
        <w:rPr>
          <w:rFonts w:ascii="Consolas" w:hAnsi="Consolas" w:cs="Consolas"/>
          <w:color w:val="E65334"/>
          <w:sz w:val="28"/>
          <w:szCs w:val="28"/>
        </w:rPr>
        <w:t>collapse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', 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443CDB9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rPr>
          <w:rFonts w:ascii="Consolas" w:hAnsi="Consolas" w:cs="Consolas"/>
          <w:color w:val="848684"/>
          <w:sz w:val="28"/>
          <w:szCs w:val="28"/>
        </w:rPr>
        <w:t># First topic identified for every document</w:t>
      </w:r>
    </w:p>
    <w:p w14:paraId="6DC03C50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mtopic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topics(mlda,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2D6C5D2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r>
        <w:rPr>
          <w:rFonts w:ascii="Consolas" w:hAnsi="Consolas" w:cs="Consolas"/>
          <w:color w:val="E65334"/>
          <w:sz w:val="28"/>
          <w:szCs w:val="28"/>
        </w:rPr>
        <w:t>mtopics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4064B"/>
          <w:sz w:val="28"/>
          <w:szCs w:val="28"/>
        </w:rPr>
        <w:t>data.frame</w:t>
      </w:r>
      <w:proofErr w:type="spellEnd"/>
      <w:proofErr w:type="gramEnd"/>
      <w:r>
        <w:rPr>
          <w:rFonts w:ascii="Consolas" w:hAnsi="Consolas" w:cs="Consolas"/>
          <w:color w:val="262626"/>
          <w:sz w:val="28"/>
          <w:szCs w:val="28"/>
        </w:rPr>
        <w:t>(</w:t>
      </w:r>
      <w:r>
        <w:rPr>
          <w:rFonts w:ascii="Consolas" w:hAnsi="Consolas" w:cs="Consolas"/>
          <w:color w:val="E65334"/>
          <w:sz w:val="28"/>
          <w:szCs w:val="28"/>
        </w:rPr>
        <w:t>doc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0E72A4"/>
          <w:sz w:val="28"/>
          <w:szCs w:val="28"/>
        </w:rPr>
        <w:t>1</w:t>
      </w:r>
      <w:r>
        <w:rPr>
          <w:rFonts w:ascii="Consolas" w:hAnsi="Consolas" w:cs="Consolas"/>
          <w:color w:val="94064B"/>
          <w:sz w:val="28"/>
          <w:szCs w:val="28"/>
        </w:rPr>
        <w:t>:</w:t>
      </w:r>
      <w:r>
        <w:rPr>
          <w:rFonts w:ascii="Consolas" w:hAnsi="Consolas" w:cs="Consolas"/>
          <w:color w:val="0E72A4"/>
          <w:sz w:val="28"/>
          <w:szCs w:val="28"/>
        </w:rPr>
        <w:t>20</w:t>
      </w:r>
      <w:r>
        <w:rPr>
          <w:rFonts w:ascii="Consolas" w:hAnsi="Consolas" w:cs="Consolas"/>
          <w:color w:val="262626"/>
          <w:sz w:val="28"/>
          <w:szCs w:val="28"/>
        </w:rPr>
        <w:t>,</w:t>
      </w:r>
      <w:r>
        <w:rPr>
          <w:rFonts w:ascii="Consolas" w:hAnsi="Consolas" w:cs="Consolas"/>
          <w:color w:val="E65334"/>
          <w:sz w:val="28"/>
          <w:szCs w:val="28"/>
        </w:rPr>
        <w:t>topic1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mtopic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)</w:t>
      </w:r>
    </w:p>
    <w:p w14:paraId="046FCD67" w14:textId="77777777" w:rsidR="00221208" w:rsidRDefault="00221208" w:rsidP="0022120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262626"/>
          <w:sz w:val="28"/>
          <w:szCs w:val="28"/>
        </w:rPr>
        <w:t>qplot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262626"/>
          <w:sz w:val="28"/>
          <w:szCs w:val="28"/>
        </w:rPr>
        <w:t>doc,..count..,</w:t>
      </w:r>
      <w:r>
        <w:rPr>
          <w:rFonts w:ascii="Consolas" w:hAnsi="Consolas" w:cs="Consolas"/>
          <w:color w:val="E65334"/>
          <w:sz w:val="28"/>
          <w:szCs w:val="28"/>
        </w:rPr>
        <w:t>data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mtopics,</w:t>
      </w:r>
      <w:r>
        <w:rPr>
          <w:rFonts w:ascii="Consolas" w:hAnsi="Consolas" w:cs="Consolas"/>
          <w:color w:val="E65334"/>
          <w:sz w:val="28"/>
          <w:szCs w:val="28"/>
        </w:rPr>
        <w:t>geom</w:t>
      </w:r>
      <w:proofErr w:type="spell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'density'</w:t>
      </w:r>
      <w:r>
        <w:rPr>
          <w:rFonts w:ascii="Consolas" w:hAnsi="Consolas" w:cs="Consolas"/>
          <w:color w:val="262626"/>
          <w:sz w:val="28"/>
          <w:szCs w:val="28"/>
        </w:rPr>
        <w:t>,</w:t>
      </w:r>
    </w:p>
    <w:p w14:paraId="5027A02B" w14:textId="77777777" w:rsidR="00EA4A83" w:rsidRDefault="00221208" w:rsidP="00221208">
      <w:r>
        <w:rPr>
          <w:rFonts w:ascii="Consolas" w:hAnsi="Consolas" w:cs="Consolas"/>
          <w:color w:val="262626"/>
          <w:sz w:val="28"/>
          <w:szCs w:val="28"/>
        </w:rPr>
        <w:t xml:space="preserve">      </w:t>
      </w:r>
      <w:r>
        <w:rPr>
          <w:rFonts w:ascii="Consolas" w:hAnsi="Consolas" w:cs="Consolas"/>
          <w:color w:val="E65334"/>
          <w:sz w:val="28"/>
          <w:szCs w:val="28"/>
        </w:rPr>
        <w:t>fill</w:t>
      </w:r>
      <w:r>
        <w:rPr>
          <w:rFonts w:ascii="Consolas" w:hAnsi="Consolas" w:cs="Consolas"/>
          <w:color w:val="94064B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mterms</w:t>
      </w:r>
      <w:proofErr w:type="spellEnd"/>
      <w:r>
        <w:rPr>
          <w:rFonts w:ascii="Consolas" w:hAnsi="Consolas" w:cs="Consolas"/>
          <w:color w:val="262626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262626"/>
          <w:sz w:val="28"/>
          <w:szCs w:val="28"/>
        </w:rPr>
        <w:t>mtopic</w:t>
      </w:r>
      <w:proofErr w:type="spellEnd"/>
      <w:proofErr w:type="gramStart"/>
      <w:r>
        <w:rPr>
          <w:rFonts w:ascii="Consolas" w:hAnsi="Consolas" w:cs="Consolas"/>
          <w:color w:val="262626"/>
          <w:sz w:val="28"/>
          <w:szCs w:val="28"/>
        </w:rPr>
        <w:t>],</w:t>
      </w:r>
      <w:r>
        <w:rPr>
          <w:rFonts w:ascii="Consolas" w:hAnsi="Consolas" w:cs="Consolas"/>
          <w:color w:val="E65334"/>
          <w:sz w:val="28"/>
          <w:szCs w:val="28"/>
        </w:rPr>
        <w:t>position</w:t>
      </w:r>
      <w:proofErr w:type="gramEnd"/>
      <w:r>
        <w:rPr>
          <w:rFonts w:ascii="Consolas" w:hAnsi="Consolas" w:cs="Consolas"/>
          <w:color w:val="94064B"/>
          <w:sz w:val="28"/>
          <w:szCs w:val="28"/>
        </w:rPr>
        <w:t>=</w:t>
      </w:r>
      <w:r>
        <w:rPr>
          <w:rFonts w:ascii="Consolas" w:hAnsi="Consolas" w:cs="Consolas"/>
          <w:color w:val="13247E"/>
          <w:sz w:val="28"/>
          <w:szCs w:val="28"/>
        </w:rPr>
        <w:t>'stack'</w:t>
      </w:r>
      <w:r>
        <w:rPr>
          <w:rFonts w:ascii="Consolas" w:hAnsi="Consolas" w:cs="Consolas"/>
          <w:color w:val="262626"/>
          <w:sz w:val="28"/>
          <w:szCs w:val="28"/>
        </w:rPr>
        <w:t>)</w:t>
      </w:r>
    </w:p>
    <w:sectPr w:rsidR="00EA4A83" w:rsidSect="00F07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08"/>
    <w:rsid w:val="00221208"/>
    <w:rsid w:val="004C7113"/>
    <w:rsid w:val="00EA4A83"/>
    <w:rsid w:val="00F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0B4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1434</Words>
  <Characters>8179</Characters>
  <Application>Microsoft Macintosh Word</Application>
  <DocSecurity>0</DocSecurity>
  <Lines>68</Lines>
  <Paragraphs>19</Paragraphs>
  <ScaleCrop>false</ScaleCrop>
  <Company>Columbia University</Company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Qiner Shi</dc:creator>
  <cp:keywords/>
  <dc:description/>
  <cp:lastModifiedBy>Microsoft Office User</cp:lastModifiedBy>
  <cp:revision>2</cp:revision>
  <dcterms:created xsi:type="dcterms:W3CDTF">2016-04-07T23:43:00Z</dcterms:created>
  <dcterms:modified xsi:type="dcterms:W3CDTF">2016-04-07T23:43:00Z</dcterms:modified>
</cp:coreProperties>
</file>